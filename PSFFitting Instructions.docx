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760C"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r w:rsidRPr="00663550">
        <w:rPr>
          <w:rFonts w:ascii="Calibri" w:eastAsia="Times New Roman" w:hAnsi="Calibri" w:cs="Calibri"/>
          <w:color w:val="000000"/>
        </w:rPr>
        <w:t xml:space="preserve">C++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xml:space="preserve"> Instructions:</w:t>
      </w:r>
    </w:p>
    <w:p w14:paraId="44B94E06"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13F327B5"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proofErr w:type="gramStart"/>
      <w:r w:rsidRPr="00663550">
        <w:rPr>
          <w:rFonts w:ascii="Calibri" w:eastAsia="Times New Roman" w:hAnsi="Calibri" w:cs="Calibri"/>
          <w:color w:val="000000"/>
        </w:rPr>
        <w:t>First</w:t>
      </w:r>
      <w:proofErr w:type="gramEnd"/>
      <w:r w:rsidRPr="00663550">
        <w:rPr>
          <w:rFonts w:ascii="Calibri" w:eastAsia="Times New Roman" w:hAnsi="Calibri" w:cs="Calibri"/>
          <w:color w:val="000000"/>
        </w:rPr>
        <w:t xml:space="preserve"> we need to install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xml:space="preserve">, and </w:t>
      </w:r>
      <w:proofErr w:type="spellStart"/>
      <w:r w:rsidRPr="00663550">
        <w:rPr>
          <w:rFonts w:ascii="Calibri" w:eastAsia="Times New Roman" w:hAnsi="Calibri" w:cs="Calibri"/>
          <w:color w:val="000000"/>
        </w:rPr>
        <w:t>Xsimd</w:t>
      </w:r>
      <w:proofErr w:type="spellEnd"/>
    </w:p>
    <w:p w14:paraId="7246FF5A" w14:textId="77777777" w:rsidR="00663550" w:rsidRPr="00663550" w:rsidRDefault="00663550" w:rsidP="00663550">
      <w:pPr>
        <w:numPr>
          <w:ilvl w:val="0"/>
          <w:numId w:val="1"/>
        </w:numPr>
        <w:autoSpaceDE w:val="0"/>
        <w:autoSpaceDN w:val="0"/>
        <w:adjustRightInd w:val="0"/>
        <w:spacing w:after="0" w:line="240" w:lineRule="auto"/>
        <w:ind w:left="1440"/>
        <w:contextualSpacing/>
        <w:rPr>
          <w:rFonts w:ascii="Calibri" w:hAnsi="Calibri" w:cs="Calibri"/>
          <w:sz w:val="24"/>
          <w:szCs w:val="24"/>
        </w:rPr>
      </w:pPr>
      <w:proofErr w:type="spellStart"/>
      <w:r w:rsidRPr="00663550">
        <w:rPr>
          <w:rFonts w:ascii="Calibri" w:hAnsi="Calibri" w:cs="Calibri"/>
          <w:b/>
          <w:bCs/>
          <w:color w:val="000000"/>
        </w:rPr>
        <w:t>xtensor</w:t>
      </w:r>
      <w:proofErr w:type="spellEnd"/>
      <w:r w:rsidRPr="00663550">
        <w:rPr>
          <w:rFonts w:ascii="Calibri" w:hAnsi="Calibri" w:cs="Calibri"/>
          <w:color w:val="000000"/>
        </w:rPr>
        <w:t xml:space="preserve"> is a library for C++ that allows us to manipulate arrays and matrices much like </w:t>
      </w:r>
      <w:proofErr w:type="spellStart"/>
      <w:r w:rsidRPr="00663550">
        <w:rPr>
          <w:rFonts w:ascii="Calibri" w:hAnsi="Calibri" w:cs="Calibri"/>
          <w:color w:val="000000"/>
        </w:rPr>
        <w:t>numpy</w:t>
      </w:r>
      <w:proofErr w:type="spellEnd"/>
      <w:r w:rsidRPr="00663550">
        <w:rPr>
          <w:rFonts w:ascii="Calibri" w:hAnsi="Calibri" w:cs="Calibri"/>
          <w:color w:val="000000"/>
        </w:rPr>
        <w:t xml:space="preserve">  does, in fact it is based </w:t>
      </w:r>
      <w:proofErr w:type="gramStart"/>
      <w:r w:rsidRPr="00663550">
        <w:rPr>
          <w:rFonts w:ascii="Calibri" w:hAnsi="Calibri" w:cs="Calibri"/>
          <w:color w:val="000000"/>
        </w:rPr>
        <w:t>off of</w:t>
      </w:r>
      <w:proofErr w:type="gramEnd"/>
      <w:r w:rsidRPr="00663550">
        <w:rPr>
          <w:rFonts w:ascii="Calibri" w:hAnsi="Calibri" w:cs="Calibri"/>
          <w:color w:val="000000"/>
        </w:rPr>
        <w:t xml:space="preserve"> </w:t>
      </w:r>
      <w:proofErr w:type="spellStart"/>
      <w:r w:rsidRPr="00663550">
        <w:rPr>
          <w:rFonts w:ascii="Calibri" w:hAnsi="Calibri" w:cs="Calibri"/>
          <w:color w:val="000000"/>
        </w:rPr>
        <w:t>numpy</w:t>
      </w:r>
      <w:proofErr w:type="spellEnd"/>
      <w:r w:rsidRPr="00663550">
        <w:rPr>
          <w:rFonts w:ascii="Calibri" w:hAnsi="Calibri" w:cs="Calibri"/>
          <w:color w:val="000000"/>
        </w:rPr>
        <w:t xml:space="preserve"> so is you know </w:t>
      </w:r>
      <w:proofErr w:type="spellStart"/>
      <w:r w:rsidRPr="00663550">
        <w:rPr>
          <w:rFonts w:ascii="Calibri" w:hAnsi="Calibri" w:cs="Calibri"/>
          <w:color w:val="000000"/>
        </w:rPr>
        <w:t>numpy</w:t>
      </w:r>
      <w:proofErr w:type="spellEnd"/>
      <w:r w:rsidRPr="00663550">
        <w:rPr>
          <w:rFonts w:ascii="Calibri" w:hAnsi="Calibri" w:cs="Calibri"/>
          <w:color w:val="000000"/>
        </w:rPr>
        <w:t xml:space="preserve"> </w:t>
      </w:r>
      <w:proofErr w:type="spellStart"/>
      <w:r w:rsidRPr="00663550">
        <w:rPr>
          <w:rFonts w:ascii="Calibri" w:hAnsi="Calibri" w:cs="Calibri"/>
          <w:color w:val="000000"/>
        </w:rPr>
        <w:t>xtensor</w:t>
      </w:r>
      <w:proofErr w:type="spellEnd"/>
      <w:r w:rsidRPr="00663550">
        <w:rPr>
          <w:rFonts w:ascii="Calibri" w:hAnsi="Calibri" w:cs="Calibri"/>
          <w:color w:val="000000"/>
        </w:rPr>
        <w:t xml:space="preserve"> will be easy to use</w:t>
      </w:r>
    </w:p>
    <w:p w14:paraId="28BF0D2B" w14:textId="77777777" w:rsidR="00663550" w:rsidRPr="00663550" w:rsidRDefault="00663550" w:rsidP="00663550">
      <w:pPr>
        <w:numPr>
          <w:ilvl w:val="0"/>
          <w:numId w:val="1"/>
        </w:numPr>
        <w:autoSpaceDE w:val="0"/>
        <w:autoSpaceDN w:val="0"/>
        <w:adjustRightInd w:val="0"/>
        <w:spacing w:after="0" w:line="240" w:lineRule="auto"/>
        <w:ind w:left="1440"/>
        <w:contextualSpacing/>
        <w:rPr>
          <w:rFonts w:ascii="Calibri" w:hAnsi="Calibri" w:cs="Calibri"/>
          <w:sz w:val="24"/>
          <w:szCs w:val="24"/>
        </w:rPr>
      </w:pPr>
      <w:proofErr w:type="spellStart"/>
      <w:r w:rsidRPr="00663550">
        <w:rPr>
          <w:rFonts w:ascii="Calibri" w:hAnsi="Calibri" w:cs="Calibri"/>
          <w:b/>
          <w:bCs/>
          <w:color w:val="000000"/>
        </w:rPr>
        <w:t>xsimd</w:t>
      </w:r>
      <w:proofErr w:type="spellEnd"/>
      <w:r w:rsidRPr="00663550">
        <w:rPr>
          <w:rFonts w:ascii="Calibri" w:hAnsi="Calibri" w:cs="Calibri"/>
          <w:color w:val="000000"/>
        </w:rPr>
        <w:t xml:space="preserve"> is basically a wrapper for </w:t>
      </w:r>
      <w:proofErr w:type="spellStart"/>
      <w:r w:rsidRPr="00663550">
        <w:rPr>
          <w:rFonts w:ascii="Calibri" w:hAnsi="Calibri" w:cs="Calibri"/>
          <w:color w:val="000000"/>
        </w:rPr>
        <w:t>xtensor</w:t>
      </w:r>
      <w:proofErr w:type="spellEnd"/>
      <w:r w:rsidRPr="00663550">
        <w:rPr>
          <w:rFonts w:ascii="Calibri" w:hAnsi="Calibri" w:cs="Calibri"/>
          <w:color w:val="000000"/>
        </w:rPr>
        <w:t xml:space="preserve"> that makes reduction </w:t>
      </w:r>
      <w:proofErr w:type="spellStart"/>
      <w:r w:rsidRPr="00663550">
        <w:rPr>
          <w:rFonts w:ascii="Calibri" w:hAnsi="Calibri" w:cs="Calibri"/>
          <w:color w:val="000000"/>
        </w:rPr>
        <w:t>calcualtions</w:t>
      </w:r>
      <w:proofErr w:type="spellEnd"/>
      <w:r w:rsidRPr="00663550">
        <w:rPr>
          <w:rFonts w:ascii="Calibri" w:hAnsi="Calibri" w:cs="Calibri"/>
          <w:color w:val="000000"/>
        </w:rPr>
        <w:t xml:space="preserve"> faster (Such as sum)</w:t>
      </w:r>
    </w:p>
    <w:p w14:paraId="4468ECA2" w14:textId="77777777" w:rsidR="00663550" w:rsidRPr="00663550" w:rsidRDefault="00663550" w:rsidP="00663550">
      <w:pPr>
        <w:autoSpaceDE w:val="0"/>
        <w:autoSpaceDN w:val="0"/>
        <w:adjustRightInd w:val="0"/>
        <w:spacing w:after="0" w:line="240" w:lineRule="auto"/>
        <w:ind w:left="720"/>
        <w:contextualSpacing/>
        <w:rPr>
          <w:rFonts w:ascii="Calibri" w:hAnsi="Calibri" w:cs="Calibri"/>
          <w:color w:val="000000"/>
        </w:rPr>
      </w:pPr>
    </w:p>
    <w:p w14:paraId="084ADDAB"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proofErr w:type="spellStart"/>
      <w:r w:rsidRPr="00663550">
        <w:rPr>
          <w:rFonts w:ascii="Calibri" w:eastAsia="Times New Roman" w:hAnsi="Calibri" w:cs="Calibri"/>
          <w:b/>
          <w:bCs/>
          <w:color w:val="000000"/>
        </w:rPr>
        <w:t>xtensor</w:t>
      </w:r>
      <w:proofErr w:type="spellEnd"/>
      <w:r w:rsidRPr="00663550">
        <w:rPr>
          <w:rFonts w:ascii="Calibri" w:eastAsia="Times New Roman" w:hAnsi="Calibri" w:cs="Calibri"/>
          <w:b/>
          <w:bCs/>
          <w:color w:val="000000"/>
        </w:rPr>
        <w:t>:</w:t>
      </w:r>
    </w:p>
    <w:p w14:paraId="3B26A24B" w14:textId="77777777" w:rsidR="00663550" w:rsidRPr="00663550" w:rsidRDefault="00663550" w:rsidP="0066355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eastAsia="Times New Roman" w:hAnsi="Calibri" w:cs="Calibri"/>
          <w:sz w:val="20"/>
          <w:szCs w:val="24"/>
        </w:rPr>
      </w:pPr>
      <w:proofErr w:type="spellStart"/>
      <w:r w:rsidRPr="00663550">
        <w:rPr>
          <w:rFonts w:ascii="Menlo" w:eastAsia="Times New Roman" w:hAnsi="Menlo" w:cs="Menlo"/>
          <w:color w:val="000000"/>
          <w:sz w:val="16"/>
          <w:szCs w:val="16"/>
          <w:highlight w:val="lightGray"/>
        </w:rPr>
        <w:t>conda</w:t>
      </w:r>
      <w:proofErr w:type="spellEnd"/>
      <w:r w:rsidRPr="00663550">
        <w:rPr>
          <w:rFonts w:ascii="Menlo" w:eastAsia="Times New Roman" w:hAnsi="Menlo" w:cs="Menlo"/>
          <w:color w:val="000000"/>
          <w:sz w:val="16"/>
          <w:szCs w:val="16"/>
          <w:highlight w:val="lightGray"/>
        </w:rPr>
        <w:t xml:space="preserve"> install -c </w:t>
      </w:r>
      <w:proofErr w:type="spellStart"/>
      <w:r w:rsidRPr="00663550">
        <w:rPr>
          <w:rFonts w:ascii="Menlo" w:eastAsia="Times New Roman" w:hAnsi="Menlo" w:cs="Menlo"/>
          <w:color w:val="000000"/>
          <w:sz w:val="16"/>
          <w:szCs w:val="16"/>
          <w:highlight w:val="lightGray"/>
        </w:rPr>
        <w:t>conda</w:t>
      </w:r>
      <w:proofErr w:type="spellEnd"/>
      <w:r w:rsidRPr="00663550">
        <w:rPr>
          <w:rFonts w:ascii="Menlo" w:eastAsia="Times New Roman" w:hAnsi="Menlo" w:cs="Menlo"/>
          <w:color w:val="000000"/>
          <w:sz w:val="16"/>
          <w:szCs w:val="16"/>
          <w:highlight w:val="lightGray"/>
        </w:rPr>
        <w:t xml:space="preserve">-forge </w:t>
      </w:r>
      <w:proofErr w:type="spellStart"/>
      <w:r w:rsidRPr="00663550">
        <w:rPr>
          <w:rFonts w:ascii="Menlo" w:eastAsia="Times New Roman" w:hAnsi="Menlo" w:cs="Menlo"/>
          <w:color w:val="000000"/>
          <w:sz w:val="16"/>
          <w:szCs w:val="16"/>
          <w:highlight w:val="lightGray"/>
        </w:rPr>
        <w:t>xtensor</w:t>
      </w:r>
      <w:proofErr w:type="spellEnd"/>
    </w:p>
    <w:p w14:paraId="542CE16D" w14:textId="77777777" w:rsidR="00663550" w:rsidRPr="00663550" w:rsidRDefault="00663550" w:rsidP="00663550">
      <w:pPr>
        <w:autoSpaceDE w:val="0"/>
        <w:autoSpaceDN w:val="0"/>
        <w:adjustRightInd w:val="0"/>
        <w:spacing w:after="0" w:line="240" w:lineRule="auto"/>
        <w:contextualSpacing/>
        <w:rPr>
          <w:rFonts w:ascii="Calibri" w:hAnsi="Calibri" w:cs="Calibri"/>
          <w:sz w:val="24"/>
          <w:szCs w:val="24"/>
        </w:rPr>
      </w:pPr>
      <w:proofErr w:type="spellStart"/>
      <w:r w:rsidRPr="00663550">
        <w:rPr>
          <w:rFonts w:ascii="Calibri" w:hAnsi="Calibri" w:cs="Calibri"/>
          <w:b/>
          <w:bCs/>
          <w:color w:val="000000"/>
        </w:rPr>
        <w:t>xsimd</w:t>
      </w:r>
      <w:proofErr w:type="spellEnd"/>
      <w:r w:rsidRPr="00663550">
        <w:rPr>
          <w:rFonts w:ascii="Calibri" w:hAnsi="Calibri" w:cs="Calibri"/>
          <w:b/>
          <w:bCs/>
          <w:color w:val="000000"/>
        </w:rPr>
        <w:t>:</w:t>
      </w:r>
    </w:p>
    <w:p w14:paraId="58D0E5B1" w14:textId="77777777" w:rsidR="00663550" w:rsidRPr="00663550" w:rsidRDefault="00663550" w:rsidP="0066355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eastAsia="Times New Roman" w:hAnsi="Calibri" w:cs="Calibri"/>
          <w:sz w:val="20"/>
          <w:szCs w:val="24"/>
        </w:rPr>
      </w:pPr>
      <w:proofErr w:type="spellStart"/>
      <w:r w:rsidRPr="00663550">
        <w:rPr>
          <w:rFonts w:ascii="Menlo" w:eastAsia="Times New Roman" w:hAnsi="Menlo" w:cs="Menlo"/>
          <w:color w:val="000000"/>
          <w:sz w:val="16"/>
          <w:szCs w:val="16"/>
          <w:highlight w:val="lightGray"/>
        </w:rPr>
        <w:t>conda</w:t>
      </w:r>
      <w:proofErr w:type="spellEnd"/>
      <w:r w:rsidRPr="00663550">
        <w:rPr>
          <w:rFonts w:ascii="Menlo" w:eastAsia="Times New Roman" w:hAnsi="Menlo" w:cs="Menlo"/>
          <w:color w:val="000000"/>
          <w:sz w:val="16"/>
          <w:szCs w:val="16"/>
          <w:highlight w:val="lightGray"/>
        </w:rPr>
        <w:t xml:space="preserve"> install -c </w:t>
      </w:r>
      <w:proofErr w:type="spellStart"/>
      <w:r w:rsidRPr="00663550">
        <w:rPr>
          <w:rFonts w:ascii="Menlo" w:eastAsia="Times New Roman" w:hAnsi="Menlo" w:cs="Menlo"/>
          <w:color w:val="000000"/>
          <w:sz w:val="16"/>
          <w:szCs w:val="16"/>
          <w:highlight w:val="lightGray"/>
        </w:rPr>
        <w:t>conda</w:t>
      </w:r>
      <w:proofErr w:type="spellEnd"/>
      <w:r w:rsidRPr="00663550">
        <w:rPr>
          <w:rFonts w:ascii="Menlo" w:eastAsia="Times New Roman" w:hAnsi="Menlo" w:cs="Menlo"/>
          <w:color w:val="000000"/>
          <w:sz w:val="16"/>
          <w:szCs w:val="16"/>
          <w:highlight w:val="lightGray"/>
        </w:rPr>
        <w:t xml:space="preserve">-forge </w:t>
      </w:r>
      <w:proofErr w:type="spellStart"/>
      <w:r w:rsidRPr="00663550">
        <w:rPr>
          <w:rFonts w:ascii="Menlo" w:eastAsia="Times New Roman" w:hAnsi="Menlo" w:cs="Menlo"/>
          <w:color w:val="000000"/>
          <w:sz w:val="16"/>
          <w:szCs w:val="16"/>
          <w:highlight w:val="lightGray"/>
        </w:rPr>
        <w:t>xsimd</w:t>
      </w:r>
      <w:proofErr w:type="spellEnd"/>
    </w:p>
    <w:p w14:paraId="6108A1FF"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233BA6A7"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r w:rsidRPr="00663550">
        <w:rPr>
          <w:rFonts w:ascii="Calibri" w:eastAsia="Times New Roman" w:hAnsi="Calibri" w:cs="Calibri"/>
          <w:color w:val="000000"/>
        </w:rPr>
        <w:t xml:space="preserve">To make use of the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xml:space="preserve"> library we </w:t>
      </w:r>
      <w:proofErr w:type="gramStart"/>
      <w:r w:rsidRPr="00663550">
        <w:rPr>
          <w:rFonts w:ascii="Calibri" w:eastAsia="Times New Roman" w:hAnsi="Calibri" w:cs="Calibri"/>
          <w:color w:val="000000"/>
        </w:rPr>
        <w:t>have to</w:t>
      </w:r>
      <w:proofErr w:type="gramEnd"/>
      <w:r w:rsidRPr="00663550">
        <w:rPr>
          <w:rFonts w:ascii="Calibri" w:eastAsia="Times New Roman" w:hAnsi="Calibri" w:cs="Calibri"/>
          <w:color w:val="000000"/>
        </w:rPr>
        <w:t xml:space="preserve"> include the appropriate header files for whatever functions you are using. Check out the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xml:space="preserve"> documents for more information. To do so we need to Include the path to the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xml:space="preserve">, </w:t>
      </w:r>
      <w:proofErr w:type="spellStart"/>
      <w:r w:rsidRPr="00663550">
        <w:rPr>
          <w:rFonts w:ascii="Calibri" w:eastAsia="Times New Roman" w:hAnsi="Calibri" w:cs="Calibri"/>
          <w:color w:val="000000"/>
        </w:rPr>
        <w:t>xtl</w:t>
      </w:r>
      <w:proofErr w:type="spellEnd"/>
      <w:r w:rsidRPr="00663550">
        <w:rPr>
          <w:rFonts w:ascii="Calibri" w:eastAsia="Times New Roman" w:hAnsi="Calibri" w:cs="Calibri"/>
          <w:color w:val="000000"/>
        </w:rPr>
        <w:t xml:space="preserve"> (a sub-package of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xml:space="preserve">), and </w:t>
      </w:r>
      <w:proofErr w:type="spellStart"/>
      <w:r w:rsidRPr="00663550">
        <w:rPr>
          <w:rFonts w:ascii="Calibri" w:eastAsia="Times New Roman" w:hAnsi="Calibri" w:cs="Calibri"/>
          <w:color w:val="000000"/>
        </w:rPr>
        <w:t>xsimd</w:t>
      </w:r>
      <w:proofErr w:type="spellEnd"/>
      <w:r w:rsidRPr="00663550">
        <w:rPr>
          <w:rFonts w:ascii="Calibri" w:eastAsia="Times New Roman" w:hAnsi="Calibri" w:cs="Calibri"/>
          <w:color w:val="000000"/>
        </w:rPr>
        <w:t xml:space="preserve"> header files when we compile the code. To </w:t>
      </w:r>
      <w:proofErr w:type="gramStart"/>
      <w:r w:rsidRPr="00663550">
        <w:rPr>
          <w:rFonts w:ascii="Calibri" w:eastAsia="Times New Roman" w:hAnsi="Calibri" w:cs="Calibri"/>
          <w:color w:val="000000"/>
        </w:rPr>
        <w:t>actually enable</w:t>
      </w:r>
      <w:proofErr w:type="gramEnd"/>
      <w:r w:rsidRPr="00663550">
        <w:rPr>
          <w:rFonts w:ascii="Calibri" w:eastAsia="Times New Roman" w:hAnsi="Calibri" w:cs="Calibri"/>
          <w:color w:val="000000"/>
        </w:rPr>
        <w:t xml:space="preserve"> </w:t>
      </w:r>
      <w:proofErr w:type="spellStart"/>
      <w:r w:rsidRPr="00663550">
        <w:rPr>
          <w:rFonts w:ascii="Calibri" w:eastAsia="Times New Roman" w:hAnsi="Calibri" w:cs="Calibri"/>
          <w:color w:val="000000"/>
        </w:rPr>
        <w:t>xsimd</w:t>
      </w:r>
      <w:proofErr w:type="spellEnd"/>
      <w:r w:rsidRPr="00663550">
        <w:rPr>
          <w:rFonts w:ascii="Calibri" w:eastAsia="Times New Roman" w:hAnsi="Calibri" w:cs="Calibri"/>
          <w:color w:val="000000"/>
        </w:rPr>
        <w:t xml:space="preserve"> to automatically “speed up” the code (read more on that here) we have to include the lines:</w:t>
      </w:r>
    </w:p>
    <w:p w14:paraId="4275278A"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237AAEEE" w14:textId="77777777" w:rsidR="00663550" w:rsidRPr="00663550" w:rsidRDefault="00663550" w:rsidP="00663550">
      <w:pPr>
        <w:numPr>
          <w:ilvl w:val="0"/>
          <w:numId w:val="2"/>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-mavx2</w:t>
      </w:r>
    </w:p>
    <w:p w14:paraId="3495931D" w14:textId="77777777" w:rsidR="00663550" w:rsidRPr="00663550" w:rsidRDefault="00663550" w:rsidP="00663550">
      <w:pPr>
        <w:numPr>
          <w:ilvl w:val="0"/>
          <w:numId w:val="2"/>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w:t>
      </w:r>
      <w:proofErr w:type="spellStart"/>
      <w:r w:rsidRPr="00663550">
        <w:rPr>
          <w:rFonts w:ascii="Menlo" w:eastAsia="Times New Roman" w:hAnsi="Menlo" w:cs="Menlo"/>
          <w:color w:val="000000"/>
          <w:sz w:val="16"/>
          <w:szCs w:val="16"/>
          <w:highlight w:val="lightGray"/>
        </w:rPr>
        <w:t>ffast</w:t>
      </w:r>
      <w:proofErr w:type="spellEnd"/>
      <w:r w:rsidRPr="00663550">
        <w:rPr>
          <w:rFonts w:ascii="Menlo" w:eastAsia="Times New Roman" w:hAnsi="Menlo" w:cs="Menlo"/>
          <w:color w:val="000000"/>
          <w:sz w:val="16"/>
          <w:szCs w:val="16"/>
          <w:highlight w:val="lightGray"/>
        </w:rPr>
        <w:t>-math</w:t>
      </w:r>
    </w:p>
    <w:p w14:paraId="69399148" w14:textId="77777777" w:rsidR="00663550" w:rsidRPr="00663550" w:rsidRDefault="00663550" w:rsidP="00663550">
      <w:pPr>
        <w:numPr>
          <w:ilvl w:val="0"/>
          <w:numId w:val="2"/>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-DXTENSOR_USE_XSIMD -03</w:t>
      </w:r>
    </w:p>
    <w:p w14:paraId="60875783" w14:textId="77777777" w:rsidR="00663550" w:rsidRPr="00663550" w:rsidRDefault="00663550" w:rsidP="00663550">
      <w:pPr>
        <w:suppressAutoHyphens/>
        <w:autoSpaceDE w:val="0"/>
        <w:autoSpaceDN w:val="0"/>
        <w:adjustRightInd w:val="0"/>
        <w:spacing w:after="0" w:line="240" w:lineRule="auto"/>
        <w:rPr>
          <w:rFonts w:ascii="Menlo" w:eastAsia="Times New Roman" w:hAnsi="Menlo" w:cs="Menlo"/>
          <w:color w:val="000000"/>
          <w:sz w:val="16"/>
          <w:szCs w:val="16"/>
        </w:rPr>
      </w:pPr>
    </w:p>
    <w:p w14:paraId="43352D0F"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r w:rsidRPr="00663550">
        <w:rPr>
          <w:rFonts w:ascii="Calibri" w:eastAsia="Times New Roman" w:hAnsi="Calibri" w:cs="Calibri"/>
          <w:color w:val="000000"/>
        </w:rPr>
        <w:t>to the compiler too. To get the path to the folders head over to your pkgs folder in anaconda3 and search for “</w:t>
      </w:r>
      <w:proofErr w:type="spellStart"/>
      <w:r w:rsidRPr="00663550">
        <w:rPr>
          <w:rFonts w:ascii="Calibri" w:eastAsia="Times New Roman" w:hAnsi="Calibri" w:cs="Calibri"/>
          <w:color w:val="000000"/>
        </w:rPr>
        <w:t>xtensor</w:t>
      </w:r>
      <w:proofErr w:type="spellEnd"/>
      <w:r w:rsidRPr="00663550">
        <w:rPr>
          <w:rFonts w:ascii="Calibri" w:eastAsia="Times New Roman" w:hAnsi="Calibri" w:cs="Calibri"/>
          <w:color w:val="000000"/>
        </w:rPr>
        <w:t>” and “</w:t>
      </w:r>
      <w:proofErr w:type="spellStart"/>
      <w:r w:rsidRPr="00663550">
        <w:rPr>
          <w:rFonts w:ascii="Calibri" w:eastAsia="Times New Roman" w:hAnsi="Calibri" w:cs="Calibri"/>
          <w:color w:val="000000"/>
        </w:rPr>
        <w:t>xtl</w:t>
      </w:r>
      <w:proofErr w:type="spellEnd"/>
      <w:r w:rsidRPr="00663550">
        <w:rPr>
          <w:rFonts w:ascii="Calibri" w:eastAsia="Times New Roman" w:hAnsi="Calibri" w:cs="Calibri"/>
          <w:color w:val="000000"/>
        </w:rPr>
        <w:t>” and “</w:t>
      </w:r>
      <w:proofErr w:type="spellStart"/>
      <w:r w:rsidRPr="00663550">
        <w:rPr>
          <w:rFonts w:ascii="Calibri" w:eastAsia="Times New Roman" w:hAnsi="Calibri" w:cs="Calibri"/>
          <w:color w:val="000000"/>
        </w:rPr>
        <w:t>xsimd</w:t>
      </w:r>
      <w:proofErr w:type="spellEnd"/>
      <w:r w:rsidRPr="00663550">
        <w:rPr>
          <w:rFonts w:ascii="Calibri" w:eastAsia="Times New Roman" w:hAnsi="Calibri" w:cs="Calibri"/>
          <w:color w:val="000000"/>
        </w:rPr>
        <w:t xml:space="preserve">” and add the paths to your compile command. For </w:t>
      </w:r>
      <w:proofErr w:type="gramStart"/>
      <w:r w:rsidRPr="00663550">
        <w:rPr>
          <w:rFonts w:ascii="Calibri" w:eastAsia="Times New Roman" w:hAnsi="Calibri" w:cs="Calibri"/>
          <w:color w:val="000000"/>
        </w:rPr>
        <w:t>example</w:t>
      </w:r>
      <w:proofErr w:type="gramEnd"/>
      <w:r w:rsidRPr="00663550">
        <w:rPr>
          <w:rFonts w:ascii="Calibri" w:eastAsia="Times New Roman" w:hAnsi="Calibri" w:cs="Calibri"/>
          <w:color w:val="000000"/>
        </w:rPr>
        <w:t xml:space="preserve"> my path to the three are:</w:t>
      </w:r>
    </w:p>
    <w:p w14:paraId="6A0E6493"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45354A39" w14:textId="77777777" w:rsidR="00663550" w:rsidRPr="00663550" w:rsidRDefault="00663550" w:rsidP="00663550">
      <w:pPr>
        <w:numPr>
          <w:ilvl w:val="0"/>
          <w:numId w:val="3"/>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/anaconda3/pkgs/xtensor-0.21.10-h0efe328_0/</w:t>
      </w:r>
    </w:p>
    <w:p w14:paraId="286D38FC" w14:textId="77777777" w:rsidR="00663550" w:rsidRPr="00663550" w:rsidRDefault="00663550" w:rsidP="00663550">
      <w:pPr>
        <w:numPr>
          <w:ilvl w:val="0"/>
          <w:numId w:val="3"/>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/anaconda3/pkgs/xtl-0.6.21-h0efe328_1/include</w:t>
      </w:r>
    </w:p>
    <w:p w14:paraId="012FF1F1" w14:textId="77777777" w:rsidR="00663550" w:rsidRPr="00663550" w:rsidRDefault="00663550" w:rsidP="00663550">
      <w:pPr>
        <w:numPr>
          <w:ilvl w:val="0"/>
          <w:numId w:val="3"/>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/anaconda3/pkgs/xsimd-7.4.9-h0efe328_1/include/</w:t>
      </w:r>
    </w:p>
    <w:p w14:paraId="27616E96"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5FDC47A2"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r w:rsidRPr="00663550">
        <w:rPr>
          <w:rFonts w:ascii="Calibri" w:eastAsia="Times New Roman" w:hAnsi="Calibri" w:cs="Calibri"/>
          <w:color w:val="000000"/>
        </w:rPr>
        <w:t>Compiling the C++ files in the terminal:</w:t>
      </w:r>
    </w:p>
    <w:p w14:paraId="20B500B6"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5AE902A8" w14:textId="77777777" w:rsidR="00663550" w:rsidRPr="00663550" w:rsidRDefault="00663550" w:rsidP="00663550">
      <w:pPr>
        <w:numPr>
          <w:ilvl w:val="0"/>
          <w:numId w:val="4"/>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g++ -mavx2 -</w:t>
      </w:r>
      <w:proofErr w:type="spellStart"/>
      <w:r w:rsidRPr="00663550">
        <w:rPr>
          <w:rFonts w:ascii="Menlo" w:eastAsia="Times New Roman" w:hAnsi="Menlo" w:cs="Menlo"/>
          <w:color w:val="000000"/>
          <w:sz w:val="16"/>
          <w:szCs w:val="16"/>
          <w:highlight w:val="lightGray"/>
        </w:rPr>
        <w:t>ffast</w:t>
      </w:r>
      <w:proofErr w:type="spellEnd"/>
      <w:r w:rsidRPr="00663550">
        <w:rPr>
          <w:rFonts w:ascii="Menlo" w:eastAsia="Times New Roman" w:hAnsi="Menlo" w:cs="Menlo"/>
          <w:color w:val="000000"/>
          <w:sz w:val="16"/>
          <w:szCs w:val="16"/>
          <w:highlight w:val="lightGray"/>
        </w:rPr>
        <w:t>-math -DXTENSOR_USE_XSIMD -O3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/anaconda3/pkgs/xtensor-0.21.10-h0efe328_0/include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/anaconda3/pkgs/xtl-0.6.21-h0efe328_1/include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/anaconda3/pkgs/xsimd-7.4.9-h0efe328_1/include/ PSF_prep.cpp -o PSF_prep</w:t>
      </w:r>
    </w:p>
    <w:p w14:paraId="3817DE3E" w14:textId="77777777" w:rsidR="00663550" w:rsidRPr="00663550" w:rsidRDefault="00663550" w:rsidP="00663550">
      <w:pPr>
        <w:autoSpaceDE w:val="0"/>
        <w:autoSpaceDN w:val="0"/>
        <w:adjustRightInd w:val="0"/>
        <w:spacing w:after="0" w:line="240" w:lineRule="auto"/>
        <w:ind w:left="720"/>
        <w:contextualSpacing/>
        <w:rPr>
          <w:rFonts w:ascii="Menlo" w:eastAsia="Times New Roman" w:hAnsi="Menlo" w:cs="Menlo"/>
          <w:color w:val="000000"/>
          <w:sz w:val="16"/>
          <w:szCs w:val="16"/>
          <w:highlight w:val="lightGray"/>
        </w:rPr>
      </w:pPr>
    </w:p>
    <w:p w14:paraId="06B5C9FE" w14:textId="77777777" w:rsidR="00663550" w:rsidRPr="00663550" w:rsidRDefault="00663550" w:rsidP="00663550">
      <w:pPr>
        <w:numPr>
          <w:ilvl w:val="0"/>
          <w:numId w:val="4"/>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g++ -mavx2 -</w:t>
      </w:r>
      <w:proofErr w:type="spellStart"/>
      <w:r w:rsidRPr="00663550">
        <w:rPr>
          <w:rFonts w:ascii="Menlo" w:eastAsia="Times New Roman" w:hAnsi="Menlo" w:cs="Menlo"/>
          <w:color w:val="000000"/>
          <w:sz w:val="16"/>
          <w:szCs w:val="16"/>
          <w:highlight w:val="lightGray"/>
        </w:rPr>
        <w:t>ffast</w:t>
      </w:r>
      <w:proofErr w:type="spellEnd"/>
      <w:r w:rsidRPr="00663550">
        <w:rPr>
          <w:rFonts w:ascii="Menlo" w:eastAsia="Times New Roman" w:hAnsi="Menlo" w:cs="Menlo"/>
          <w:color w:val="000000"/>
          <w:sz w:val="16"/>
          <w:szCs w:val="16"/>
          <w:highlight w:val="lightGray"/>
        </w:rPr>
        <w:t>-math -DXTENSOR_USE_XSIMD -O3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/anaconda3/pkgs/xtensor-0.21.10-h0efe328_0/include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/anaconda3/pkgs/xtl-0.6.21-h0efe328_1/include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 xml:space="preserve">/anaconda3/pkgs/xsimd-7.4.9-h0efe328_1/include/ single_fitting.cpp -o </w:t>
      </w:r>
      <w:proofErr w:type="spellStart"/>
      <w:r w:rsidRPr="00663550">
        <w:rPr>
          <w:rFonts w:ascii="Menlo" w:eastAsia="Times New Roman" w:hAnsi="Menlo" w:cs="Menlo"/>
          <w:color w:val="000000"/>
          <w:sz w:val="16"/>
          <w:szCs w:val="16"/>
          <w:highlight w:val="lightGray"/>
        </w:rPr>
        <w:t>single_fitting</w:t>
      </w:r>
      <w:proofErr w:type="spellEnd"/>
    </w:p>
    <w:p w14:paraId="0712C41C" w14:textId="77777777" w:rsidR="00663550" w:rsidRPr="00663550" w:rsidRDefault="00663550" w:rsidP="00663550">
      <w:pPr>
        <w:suppressAutoHyphens/>
        <w:autoSpaceDE w:val="0"/>
        <w:autoSpaceDN w:val="0"/>
        <w:adjustRightInd w:val="0"/>
        <w:spacing w:after="0" w:line="240" w:lineRule="auto"/>
        <w:rPr>
          <w:rFonts w:ascii="Menlo" w:eastAsia="Times New Roman" w:hAnsi="Menlo" w:cs="Menlo"/>
          <w:color w:val="000000"/>
          <w:sz w:val="16"/>
          <w:szCs w:val="16"/>
          <w:highlight w:val="lightGray"/>
        </w:rPr>
      </w:pPr>
    </w:p>
    <w:p w14:paraId="75FA0770" w14:textId="77777777" w:rsidR="00663550" w:rsidRPr="00663550" w:rsidRDefault="00663550" w:rsidP="00663550">
      <w:pPr>
        <w:numPr>
          <w:ilvl w:val="0"/>
          <w:numId w:val="4"/>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g++ -mavx2 -</w:t>
      </w:r>
      <w:proofErr w:type="spellStart"/>
      <w:r w:rsidRPr="00663550">
        <w:rPr>
          <w:rFonts w:ascii="Menlo" w:eastAsia="Times New Roman" w:hAnsi="Menlo" w:cs="Menlo"/>
          <w:color w:val="000000"/>
          <w:sz w:val="16"/>
          <w:szCs w:val="16"/>
          <w:highlight w:val="lightGray"/>
        </w:rPr>
        <w:t>ffast</w:t>
      </w:r>
      <w:proofErr w:type="spellEnd"/>
      <w:r w:rsidRPr="00663550">
        <w:rPr>
          <w:rFonts w:ascii="Menlo" w:eastAsia="Times New Roman" w:hAnsi="Menlo" w:cs="Menlo"/>
          <w:color w:val="000000"/>
          <w:sz w:val="16"/>
          <w:szCs w:val="16"/>
          <w:highlight w:val="lightGray"/>
        </w:rPr>
        <w:t>-math -DXTENSOR_USE_XSIMD -O3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/anaconda3/pkgs/xtensor-0.21.10-h0efe328_0/include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/anaconda3/pkgs/xtl-0.6.21-h0efe328_1/include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 xml:space="preserve">/anaconda3/pkgs/xsimd-7.4.9-h0efe328_1/include/ binary_fitting.cpp -o </w:t>
      </w:r>
      <w:proofErr w:type="spellStart"/>
      <w:r w:rsidRPr="00663550">
        <w:rPr>
          <w:rFonts w:ascii="Menlo" w:eastAsia="Times New Roman" w:hAnsi="Menlo" w:cs="Menlo"/>
          <w:color w:val="000000"/>
          <w:sz w:val="16"/>
          <w:szCs w:val="16"/>
          <w:highlight w:val="lightGray"/>
        </w:rPr>
        <w:t>binary_fitting</w:t>
      </w:r>
      <w:proofErr w:type="spellEnd"/>
    </w:p>
    <w:p w14:paraId="13FC4668" w14:textId="77777777" w:rsidR="00663550" w:rsidRPr="00663550" w:rsidRDefault="00663550" w:rsidP="00663550">
      <w:pPr>
        <w:autoSpaceDE w:val="0"/>
        <w:autoSpaceDN w:val="0"/>
        <w:adjustRightInd w:val="0"/>
        <w:spacing w:after="0" w:line="240" w:lineRule="auto"/>
        <w:ind w:left="1440"/>
        <w:contextualSpacing/>
        <w:rPr>
          <w:rFonts w:ascii="Calibri" w:hAnsi="Calibri" w:cs="Calibri"/>
          <w:sz w:val="24"/>
          <w:szCs w:val="24"/>
        </w:rPr>
      </w:pPr>
    </w:p>
    <w:p w14:paraId="5025BADA" w14:textId="77691636" w:rsidR="00663550" w:rsidRPr="00663550" w:rsidRDefault="00663550" w:rsidP="00663550">
      <w:pPr>
        <w:numPr>
          <w:ilvl w:val="0"/>
          <w:numId w:val="4"/>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t>g++ -mavx2 -</w:t>
      </w:r>
      <w:proofErr w:type="spellStart"/>
      <w:r w:rsidRPr="00663550">
        <w:rPr>
          <w:rFonts w:ascii="Menlo" w:eastAsia="Times New Roman" w:hAnsi="Menlo" w:cs="Menlo"/>
          <w:color w:val="000000"/>
          <w:sz w:val="16"/>
          <w:szCs w:val="16"/>
          <w:highlight w:val="lightGray"/>
        </w:rPr>
        <w:t>ffast</w:t>
      </w:r>
      <w:proofErr w:type="spellEnd"/>
      <w:r w:rsidRPr="00663550">
        <w:rPr>
          <w:rFonts w:ascii="Menlo" w:eastAsia="Times New Roman" w:hAnsi="Menlo" w:cs="Menlo"/>
          <w:color w:val="000000"/>
          <w:sz w:val="16"/>
          <w:szCs w:val="16"/>
          <w:highlight w:val="lightGray"/>
        </w:rPr>
        <w:t>-math -DXTENSOR_USE_XSIMD -O3</w:t>
      </w:r>
      <w:r w:rsidR="0039775C">
        <w:rPr>
          <w:rFonts w:ascii="Menlo" w:eastAsia="Times New Roman" w:hAnsi="Menlo" w:cs="Menlo"/>
          <w:color w:val="000000"/>
          <w:sz w:val="16"/>
          <w:szCs w:val="16"/>
          <w:highlight w:val="lightGray"/>
        </w:rPr>
        <w:t xml:space="preserve"> -</w:t>
      </w:r>
      <w:proofErr w:type="spellStart"/>
      <w:r w:rsidR="0039775C">
        <w:rPr>
          <w:rFonts w:ascii="Menlo" w:eastAsia="Times New Roman" w:hAnsi="Menlo" w:cs="Menlo"/>
          <w:color w:val="000000"/>
          <w:sz w:val="16"/>
          <w:szCs w:val="16"/>
          <w:highlight w:val="lightGray"/>
        </w:rPr>
        <w:t>fopenmp</w:t>
      </w:r>
      <w:proofErr w:type="spellEnd"/>
      <w:r w:rsidRPr="00663550">
        <w:rPr>
          <w:rFonts w:ascii="Menlo" w:eastAsia="Times New Roman" w:hAnsi="Menlo" w:cs="Menlo"/>
          <w:color w:val="000000"/>
          <w:sz w:val="16"/>
          <w:szCs w:val="16"/>
          <w:highlight w:val="lightGray"/>
        </w:rPr>
        <w:t xml:space="preserv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/anaconda3/pkgs/xtensor-0.21.10-h0efe328_0/include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/anaconda3/pkgs/xtl-0.6.21-h0efe328_1/include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 xml:space="preserve">/anaconda3/pkgs/xsimd-7.4.9-h0efe328_1/include/ rn_binary.cpp -o </w:t>
      </w:r>
      <w:proofErr w:type="spellStart"/>
      <w:r w:rsidRPr="00663550">
        <w:rPr>
          <w:rFonts w:ascii="Menlo" w:eastAsia="Times New Roman" w:hAnsi="Menlo" w:cs="Menlo"/>
          <w:color w:val="000000"/>
          <w:sz w:val="16"/>
          <w:szCs w:val="16"/>
          <w:highlight w:val="lightGray"/>
        </w:rPr>
        <w:t>rn_binary</w:t>
      </w:r>
      <w:proofErr w:type="spellEnd"/>
    </w:p>
    <w:p w14:paraId="527E2A71" w14:textId="77777777" w:rsidR="00663550" w:rsidRPr="00663550" w:rsidRDefault="00663550" w:rsidP="00663550">
      <w:pPr>
        <w:autoSpaceDE w:val="0"/>
        <w:autoSpaceDN w:val="0"/>
        <w:adjustRightInd w:val="0"/>
        <w:spacing w:after="0" w:line="240" w:lineRule="auto"/>
        <w:ind w:left="720"/>
        <w:contextualSpacing/>
        <w:rPr>
          <w:rFonts w:ascii="Calibri" w:hAnsi="Calibri" w:cs="Calibri"/>
          <w:sz w:val="24"/>
          <w:szCs w:val="24"/>
        </w:rPr>
      </w:pPr>
    </w:p>
    <w:p w14:paraId="4D2F0472" w14:textId="173D23DD" w:rsidR="00663550" w:rsidRPr="00663550" w:rsidRDefault="00663550" w:rsidP="00663550">
      <w:pPr>
        <w:numPr>
          <w:ilvl w:val="0"/>
          <w:numId w:val="4"/>
        </w:numPr>
        <w:autoSpaceDE w:val="0"/>
        <w:autoSpaceDN w:val="0"/>
        <w:adjustRightInd w:val="0"/>
        <w:spacing w:after="0" w:line="240" w:lineRule="auto"/>
        <w:ind w:left="1440"/>
        <w:contextualSpacing/>
        <w:rPr>
          <w:rFonts w:ascii="Calibri" w:hAnsi="Calibri" w:cs="Calibri"/>
          <w:sz w:val="24"/>
          <w:szCs w:val="24"/>
        </w:rPr>
      </w:pPr>
      <w:r w:rsidRPr="00663550">
        <w:rPr>
          <w:rFonts w:ascii="Menlo" w:eastAsia="Times New Roman" w:hAnsi="Menlo" w:cs="Menlo"/>
          <w:color w:val="000000"/>
          <w:sz w:val="16"/>
          <w:szCs w:val="16"/>
          <w:highlight w:val="lightGray"/>
        </w:rPr>
        <w:lastRenderedPageBreak/>
        <w:t>g++ -mavx2 -</w:t>
      </w:r>
      <w:proofErr w:type="spellStart"/>
      <w:r w:rsidRPr="00663550">
        <w:rPr>
          <w:rFonts w:ascii="Menlo" w:eastAsia="Times New Roman" w:hAnsi="Menlo" w:cs="Menlo"/>
          <w:color w:val="000000"/>
          <w:sz w:val="16"/>
          <w:szCs w:val="16"/>
          <w:highlight w:val="lightGray"/>
        </w:rPr>
        <w:t>ffast</w:t>
      </w:r>
      <w:proofErr w:type="spellEnd"/>
      <w:r w:rsidRPr="00663550">
        <w:rPr>
          <w:rFonts w:ascii="Menlo" w:eastAsia="Times New Roman" w:hAnsi="Menlo" w:cs="Menlo"/>
          <w:color w:val="000000"/>
          <w:sz w:val="16"/>
          <w:szCs w:val="16"/>
          <w:highlight w:val="lightGray"/>
        </w:rPr>
        <w:t>-math -DXTENSOR_USE_XSIMD -O3</w:t>
      </w:r>
      <w:r w:rsidR="0039775C">
        <w:rPr>
          <w:rFonts w:ascii="Menlo" w:eastAsia="Times New Roman" w:hAnsi="Menlo" w:cs="Menlo"/>
          <w:color w:val="000000"/>
          <w:sz w:val="16"/>
          <w:szCs w:val="16"/>
          <w:highlight w:val="lightGray"/>
        </w:rPr>
        <w:t xml:space="preserve"> -</w:t>
      </w:r>
      <w:proofErr w:type="spellStart"/>
      <w:r w:rsidR="0039775C">
        <w:rPr>
          <w:rFonts w:ascii="Menlo" w:eastAsia="Times New Roman" w:hAnsi="Menlo" w:cs="Menlo"/>
          <w:color w:val="000000"/>
          <w:sz w:val="16"/>
          <w:szCs w:val="16"/>
          <w:highlight w:val="lightGray"/>
        </w:rPr>
        <w:t>fopenmp</w:t>
      </w:r>
      <w:proofErr w:type="spellEnd"/>
      <w:r w:rsidRPr="00663550">
        <w:rPr>
          <w:rFonts w:ascii="Menlo" w:eastAsia="Times New Roman" w:hAnsi="Menlo" w:cs="Menlo"/>
          <w:color w:val="000000"/>
          <w:sz w:val="16"/>
          <w:szCs w:val="16"/>
          <w:highlight w:val="lightGray"/>
        </w:rPr>
        <w:t xml:space="preserv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/anaconda3/pkgs/xtensor-0.21.10-h0efe328_0/include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/anaconda3/pkgs/xtl-0.6.21-h0efe328_1/include -I /home/</w:t>
      </w:r>
      <w:proofErr w:type="spellStart"/>
      <w:r w:rsidRPr="00663550">
        <w:rPr>
          <w:rFonts w:ascii="Menlo" w:eastAsia="Times New Roman" w:hAnsi="Menlo" w:cs="Menlo"/>
          <w:color w:val="000000"/>
          <w:sz w:val="16"/>
          <w:szCs w:val="16"/>
          <w:highlight w:val="lightGray"/>
        </w:rPr>
        <w:t>loicbeus</w:t>
      </w:r>
      <w:proofErr w:type="spellEnd"/>
      <w:r w:rsidRPr="00663550">
        <w:rPr>
          <w:rFonts w:ascii="Menlo" w:eastAsia="Times New Roman" w:hAnsi="Menlo" w:cs="Menlo"/>
          <w:color w:val="000000"/>
          <w:sz w:val="16"/>
          <w:szCs w:val="16"/>
          <w:highlight w:val="lightGray"/>
        </w:rPr>
        <w:t xml:space="preserve">/anaconda3/pkgs/xsimd-7.4.9-h0efe328_1/include/ rn_single.cpp -o </w:t>
      </w:r>
      <w:proofErr w:type="spellStart"/>
      <w:r w:rsidRPr="00663550">
        <w:rPr>
          <w:rFonts w:ascii="Menlo" w:eastAsia="Times New Roman" w:hAnsi="Menlo" w:cs="Menlo"/>
          <w:color w:val="000000"/>
          <w:sz w:val="16"/>
          <w:szCs w:val="16"/>
          <w:highlight w:val="lightGray"/>
        </w:rPr>
        <w:t>rn_single</w:t>
      </w:r>
      <w:proofErr w:type="spellEnd"/>
    </w:p>
    <w:p w14:paraId="1FCA69A0" w14:textId="77777777" w:rsidR="00663550" w:rsidRPr="00663550" w:rsidRDefault="00663550" w:rsidP="00663550">
      <w:pPr>
        <w:autoSpaceDE w:val="0"/>
        <w:autoSpaceDN w:val="0"/>
        <w:adjustRightInd w:val="0"/>
        <w:spacing w:after="0" w:line="240" w:lineRule="auto"/>
        <w:ind w:left="720"/>
        <w:contextualSpacing/>
        <w:rPr>
          <w:rFonts w:ascii="Menlo" w:eastAsia="Times New Roman" w:hAnsi="Menlo" w:cs="Menlo"/>
          <w:color w:val="000000"/>
          <w:sz w:val="16"/>
          <w:szCs w:val="16"/>
          <w:highlight w:val="lightGray"/>
        </w:rPr>
      </w:pPr>
    </w:p>
    <w:p w14:paraId="3342DB4B" w14:textId="77777777" w:rsidR="00663550" w:rsidRPr="00663550" w:rsidRDefault="00663550" w:rsidP="00663550">
      <w:pPr>
        <w:suppressAutoHyphens/>
        <w:autoSpaceDE w:val="0"/>
        <w:autoSpaceDN w:val="0"/>
        <w:adjustRightInd w:val="0"/>
        <w:spacing w:after="0" w:line="240" w:lineRule="auto"/>
        <w:rPr>
          <w:rFonts w:ascii="Menlo" w:eastAsia="Times New Roman" w:hAnsi="Menlo" w:cs="Menlo"/>
          <w:color w:val="000000"/>
          <w:sz w:val="16"/>
          <w:szCs w:val="16"/>
          <w:highlight w:val="lightGray"/>
        </w:rPr>
      </w:pPr>
    </w:p>
    <w:p w14:paraId="50C9D006" w14:textId="56B84764" w:rsidR="0039775C" w:rsidRDefault="0039775C" w:rsidP="00663550">
      <w:pPr>
        <w:suppressAutoHyphens/>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Note that the last two have -</w:t>
      </w:r>
      <w:proofErr w:type="spellStart"/>
      <w:r>
        <w:rPr>
          <w:rFonts w:ascii="Calibri" w:eastAsia="Times New Roman" w:hAnsi="Calibri" w:cs="Calibri"/>
          <w:color w:val="000000"/>
        </w:rPr>
        <w:t>fopenmp</w:t>
      </w:r>
      <w:proofErr w:type="spellEnd"/>
      <w:r>
        <w:rPr>
          <w:rFonts w:ascii="Calibri" w:eastAsia="Times New Roman" w:hAnsi="Calibri" w:cs="Calibri"/>
          <w:color w:val="000000"/>
        </w:rPr>
        <w:t xml:space="preserve"> in the compile command as these two files make use of parallel processing and that command is needed for it to work. It will run without </w:t>
      </w:r>
      <w:proofErr w:type="gramStart"/>
      <w:r>
        <w:rPr>
          <w:rFonts w:ascii="Calibri" w:eastAsia="Times New Roman" w:hAnsi="Calibri" w:cs="Calibri"/>
          <w:color w:val="000000"/>
        </w:rPr>
        <w:t>it</w:t>
      </w:r>
      <w:proofErr w:type="gramEnd"/>
      <w:r>
        <w:rPr>
          <w:rFonts w:ascii="Calibri" w:eastAsia="Times New Roman" w:hAnsi="Calibri" w:cs="Calibri"/>
          <w:color w:val="000000"/>
        </w:rPr>
        <w:t xml:space="preserve"> but it will be a lot slower.</w:t>
      </w:r>
    </w:p>
    <w:p w14:paraId="76979BD8" w14:textId="77777777" w:rsidR="0039775C" w:rsidRDefault="0039775C" w:rsidP="00663550">
      <w:pPr>
        <w:suppressAutoHyphens/>
        <w:autoSpaceDE w:val="0"/>
        <w:autoSpaceDN w:val="0"/>
        <w:adjustRightInd w:val="0"/>
        <w:spacing w:after="0" w:line="240" w:lineRule="auto"/>
        <w:rPr>
          <w:rFonts w:ascii="Calibri" w:eastAsia="Times New Roman" w:hAnsi="Calibri" w:cs="Calibri"/>
          <w:color w:val="000000"/>
        </w:rPr>
      </w:pPr>
    </w:p>
    <w:p w14:paraId="27BEFDB0" w14:textId="77777777" w:rsidR="00A969A6" w:rsidRDefault="00A969A6" w:rsidP="00663550">
      <w:pPr>
        <w:suppressAutoHyphens/>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Before running the code make sure the image, corresponding model, “</w:t>
      </w:r>
      <w:proofErr w:type="spellStart"/>
      <w:r>
        <w:rPr>
          <w:rFonts w:ascii="Calibri" w:eastAsia="Times New Roman" w:hAnsi="Calibri" w:cs="Calibri"/>
          <w:color w:val="000000"/>
        </w:rPr>
        <w:t>cameras.json</w:t>
      </w:r>
      <w:proofErr w:type="spellEnd"/>
      <w:r>
        <w:rPr>
          <w:rFonts w:ascii="Calibri" w:eastAsia="Times New Roman" w:hAnsi="Calibri" w:cs="Calibri"/>
          <w:color w:val="000000"/>
        </w:rPr>
        <w:t xml:space="preserve">”, and each of the code files are in the same directory. </w:t>
      </w:r>
    </w:p>
    <w:p w14:paraId="3EB2F69C" w14:textId="77777777" w:rsidR="00A969A6" w:rsidRDefault="00A969A6" w:rsidP="00663550">
      <w:pPr>
        <w:suppressAutoHyphens/>
        <w:autoSpaceDE w:val="0"/>
        <w:autoSpaceDN w:val="0"/>
        <w:adjustRightInd w:val="0"/>
        <w:spacing w:after="0" w:line="240" w:lineRule="auto"/>
        <w:rPr>
          <w:rFonts w:ascii="Calibri" w:eastAsia="Times New Roman" w:hAnsi="Calibri" w:cs="Calibri"/>
          <w:color w:val="000000"/>
        </w:rPr>
      </w:pPr>
    </w:p>
    <w:p w14:paraId="26E3A09E" w14:textId="651701F5" w:rsidR="00663550" w:rsidRPr="00663550" w:rsidRDefault="00663550" w:rsidP="00663550">
      <w:pPr>
        <w:suppressAutoHyphens/>
        <w:autoSpaceDE w:val="0"/>
        <w:autoSpaceDN w:val="0"/>
        <w:adjustRightInd w:val="0"/>
        <w:spacing w:after="0" w:line="240" w:lineRule="auto"/>
        <w:rPr>
          <w:rFonts w:ascii="Calibri" w:eastAsia="Times New Roman" w:hAnsi="Calibri" w:cs="Calibri"/>
          <w:sz w:val="24"/>
          <w:szCs w:val="24"/>
        </w:rPr>
      </w:pPr>
      <w:r w:rsidRPr="00663550">
        <w:rPr>
          <w:rFonts w:ascii="Calibri" w:eastAsia="Times New Roman" w:hAnsi="Calibri" w:cs="Calibri"/>
          <w:color w:val="000000"/>
        </w:rPr>
        <w:t>Run the main python script like so (Make sure python3 is installed, some systems if they haven’t been updated are still on python 2.7)</w:t>
      </w:r>
      <w:r>
        <w:rPr>
          <w:rFonts w:ascii="Calibri" w:eastAsia="Times New Roman" w:hAnsi="Calibri" w:cs="Calibri"/>
          <w:color w:val="000000"/>
        </w:rPr>
        <w:t xml:space="preserve"> </w:t>
      </w:r>
    </w:p>
    <w:p w14:paraId="0595951C" w14:textId="77777777" w:rsidR="00663550" w:rsidRPr="00663550" w:rsidRDefault="00663550" w:rsidP="00663550">
      <w:pPr>
        <w:suppressAutoHyphens/>
        <w:autoSpaceDE w:val="0"/>
        <w:autoSpaceDN w:val="0"/>
        <w:adjustRightInd w:val="0"/>
        <w:spacing w:after="0" w:line="240" w:lineRule="auto"/>
        <w:rPr>
          <w:rFonts w:ascii="Calibri" w:eastAsia="Times New Roman" w:hAnsi="Calibri" w:cs="Calibri"/>
          <w:color w:val="000000"/>
        </w:rPr>
      </w:pPr>
    </w:p>
    <w:p w14:paraId="6AEC0FA3" w14:textId="67981392" w:rsidR="0076323D" w:rsidRDefault="00663550" w:rsidP="00663550">
      <w:pPr>
        <w:rPr>
          <w:rFonts w:ascii="Menlo" w:eastAsia="Times New Roman" w:hAnsi="Menlo" w:cs="Menlo"/>
          <w:color w:val="000000"/>
          <w:sz w:val="16"/>
          <w:szCs w:val="16"/>
        </w:rPr>
      </w:pPr>
      <w:r w:rsidRPr="00663550">
        <w:rPr>
          <w:rFonts w:ascii="Menlo" w:eastAsia="Times New Roman" w:hAnsi="Menlo" w:cs="Menlo"/>
          <w:color w:val="000000"/>
          <w:sz w:val="16"/>
          <w:szCs w:val="16"/>
          <w:highlight w:val="lightGray"/>
        </w:rPr>
        <w:t xml:space="preserve">python3 </w:t>
      </w:r>
      <w:r w:rsidR="00D767F0">
        <w:rPr>
          <w:rFonts w:ascii="Menlo" w:eastAsia="Times New Roman" w:hAnsi="Menlo" w:cs="Menlo"/>
          <w:color w:val="000000"/>
          <w:sz w:val="16"/>
          <w:szCs w:val="16"/>
          <w:highlight w:val="lightGray"/>
        </w:rPr>
        <w:t xml:space="preserve"> -</w:t>
      </w:r>
      <w:proofErr w:type="spellStart"/>
      <w:r w:rsidR="00D767F0">
        <w:rPr>
          <w:rFonts w:ascii="Menlo" w:eastAsia="Times New Roman" w:hAnsi="Menlo" w:cs="Menlo"/>
          <w:color w:val="000000"/>
          <w:sz w:val="16"/>
          <w:szCs w:val="16"/>
          <w:highlight w:val="lightGray"/>
        </w:rPr>
        <w:t>W”ignore</w:t>
      </w:r>
      <w:proofErr w:type="spellEnd"/>
      <w:r w:rsidR="00D767F0">
        <w:rPr>
          <w:rFonts w:ascii="Menlo" w:eastAsia="Times New Roman" w:hAnsi="Menlo" w:cs="Menlo"/>
          <w:color w:val="000000"/>
          <w:sz w:val="16"/>
          <w:szCs w:val="16"/>
          <w:highlight w:val="lightGray"/>
        </w:rPr>
        <w:t xml:space="preserve">” </w:t>
      </w:r>
      <w:r w:rsidRPr="00663550">
        <w:rPr>
          <w:rFonts w:ascii="Menlo" w:eastAsia="Times New Roman" w:hAnsi="Menlo" w:cs="Menlo"/>
          <w:color w:val="000000"/>
          <w:sz w:val="16"/>
          <w:szCs w:val="16"/>
          <w:highlight w:val="lightGray"/>
        </w:rPr>
        <w:t xml:space="preserve">PSFfitting.py </w:t>
      </w:r>
      <w:proofErr w:type="spellStart"/>
      <w:r w:rsidRPr="00663550">
        <w:rPr>
          <w:rFonts w:ascii="Menlo" w:eastAsia="Times New Roman" w:hAnsi="Menlo" w:cs="Menlo"/>
          <w:color w:val="000000"/>
          <w:sz w:val="16"/>
          <w:szCs w:val="16"/>
          <w:highlight w:val="lightGray"/>
        </w:rPr>
        <w:t>tinytim_filename</w:t>
      </w:r>
      <w:proofErr w:type="spellEnd"/>
      <w:r w:rsidRPr="00663550">
        <w:rPr>
          <w:rFonts w:ascii="Menlo" w:eastAsia="Times New Roman" w:hAnsi="Menlo" w:cs="Menlo"/>
          <w:color w:val="000000"/>
          <w:sz w:val="16"/>
          <w:szCs w:val="16"/>
          <w:highlight w:val="lightGray"/>
        </w:rPr>
        <w:t xml:space="preserve"> </w:t>
      </w:r>
      <w:proofErr w:type="spellStart"/>
      <w:r w:rsidRPr="00663550">
        <w:rPr>
          <w:rFonts w:ascii="Menlo" w:eastAsia="Times New Roman" w:hAnsi="Menlo" w:cs="Menlo"/>
          <w:color w:val="000000"/>
          <w:sz w:val="16"/>
          <w:szCs w:val="16"/>
          <w:highlight w:val="lightGray"/>
        </w:rPr>
        <w:t>rnl_filename</w:t>
      </w:r>
      <w:proofErr w:type="spellEnd"/>
    </w:p>
    <w:p w14:paraId="048C3805" w14:textId="5033B715" w:rsidR="00663550" w:rsidRDefault="00663550" w:rsidP="00663550">
      <w:pPr>
        <w:rPr>
          <w:rFonts w:ascii="Calibri" w:eastAsia="Times New Roman" w:hAnsi="Calibri" w:cs="Calibri"/>
          <w:color w:val="000000"/>
        </w:rPr>
      </w:pPr>
      <w:r>
        <w:rPr>
          <w:rFonts w:ascii="Calibri" w:eastAsia="Times New Roman" w:hAnsi="Calibri" w:cs="Calibri"/>
          <w:color w:val="000000"/>
        </w:rPr>
        <w:t xml:space="preserve">This is to run the code with the monte </w:t>
      </w:r>
      <w:proofErr w:type="spellStart"/>
      <w:r>
        <w:rPr>
          <w:rFonts w:ascii="Calibri" w:eastAsia="Times New Roman" w:hAnsi="Calibri" w:cs="Calibri"/>
          <w:color w:val="000000"/>
        </w:rPr>
        <w:t>carlo</w:t>
      </w:r>
      <w:proofErr w:type="spellEnd"/>
      <w:r>
        <w:rPr>
          <w:rFonts w:ascii="Calibri" w:eastAsia="Times New Roman" w:hAnsi="Calibri" w:cs="Calibri"/>
          <w:color w:val="000000"/>
        </w:rPr>
        <w:t xml:space="preserve"> simulation. This will take considerably longer than running the normal code. It is currently set to create 100 extra images with random noise added. If desired this can be changed by going into the python file, </w:t>
      </w:r>
      <w:proofErr w:type="spellStart"/>
      <w:r>
        <w:rPr>
          <w:rFonts w:ascii="Calibri" w:eastAsia="Times New Roman" w:hAnsi="Calibri" w:cs="Calibri"/>
          <w:color w:val="000000"/>
        </w:rPr>
        <w:t>rn_binary</w:t>
      </w:r>
      <w:proofErr w:type="spellEnd"/>
      <w:r>
        <w:rPr>
          <w:rFonts w:ascii="Calibri" w:eastAsia="Times New Roman" w:hAnsi="Calibri" w:cs="Calibri"/>
          <w:color w:val="000000"/>
        </w:rPr>
        <w:t xml:space="preserve">, and </w:t>
      </w:r>
      <w:proofErr w:type="spellStart"/>
      <w:r>
        <w:rPr>
          <w:rFonts w:ascii="Calibri" w:eastAsia="Times New Roman" w:hAnsi="Calibri" w:cs="Calibri"/>
          <w:color w:val="000000"/>
        </w:rPr>
        <w:t>rn_single</w:t>
      </w:r>
      <w:proofErr w:type="spellEnd"/>
      <w:r>
        <w:rPr>
          <w:rFonts w:ascii="Calibri" w:eastAsia="Times New Roman" w:hAnsi="Calibri" w:cs="Calibri"/>
          <w:color w:val="000000"/>
        </w:rPr>
        <w:t xml:space="preserve"> files and changing the variable “size” in all of them to whatever number you want them to.  </w:t>
      </w:r>
    </w:p>
    <w:p w14:paraId="6B0381CF" w14:textId="2713441A" w:rsidR="00D767F0" w:rsidRDefault="00D767F0" w:rsidP="00663550">
      <w:pPr>
        <w:rPr>
          <w:rFonts w:ascii="Calibri" w:eastAsia="Times New Roman" w:hAnsi="Calibri" w:cs="Calibri"/>
          <w:color w:val="000000"/>
        </w:rPr>
      </w:pPr>
      <w:r>
        <w:rPr>
          <w:rFonts w:ascii="Calibri" w:eastAsia="Times New Roman" w:hAnsi="Calibri" w:cs="Calibri"/>
          <w:color w:val="000000"/>
        </w:rPr>
        <w:t>The -</w:t>
      </w:r>
      <w:proofErr w:type="spellStart"/>
      <w:r>
        <w:rPr>
          <w:rFonts w:ascii="Calibri" w:eastAsia="Times New Roman" w:hAnsi="Calibri" w:cs="Calibri"/>
          <w:color w:val="000000"/>
        </w:rPr>
        <w:t>W”ignore</w:t>
      </w:r>
      <w:proofErr w:type="spellEnd"/>
      <w:r>
        <w:rPr>
          <w:rFonts w:ascii="Calibri" w:eastAsia="Times New Roman" w:hAnsi="Calibri" w:cs="Calibri"/>
          <w:color w:val="000000"/>
        </w:rPr>
        <w:t>” will make sure the program ignores the warnings (</w:t>
      </w:r>
      <w:proofErr w:type="spellStart"/>
      <w:r>
        <w:rPr>
          <w:rFonts w:ascii="Calibri" w:eastAsia="Times New Roman" w:hAnsi="Calibri" w:cs="Calibri"/>
          <w:color w:val="000000"/>
        </w:rPr>
        <w:t>astropy</w:t>
      </w:r>
      <w:proofErr w:type="spellEnd"/>
      <w:r>
        <w:rPr>
          <w:rFonts w:ascii="Calibri" w:eastAsia="Times New Roman" w:hAnsi="Calibri" w:cs="Calibri"/>
          <w:color w:val="000000"/>
        </w:rPr>
        <w:t xml:space="preserve"> gives a warning on almost every fit that “the fit may not be successful” and since the monte </w:t>
      </w:r>
      <w:proofErr w:type="spellStart"/>
      <w:r>
        <w:rPr>
          <w:rFonts w:ascii="Calibri" w:eastAsia="Times New Roman" w:hAnsi="Calibri" w:cs="Calibri"/>
          <w:color w:val="000000"/>
        </w:rPr>
        <w:t>carlo</w:t>
      </w:r>
      <w:proofErr w:type="spellEnd"/>
      <w:r>
        <w:rPr>
          <w:rFonts w:ascii="Calibri" w:eastAsia="Times New Roman" w:hAnsi="Calibri" w:cs="Calibri"/>
          <w:color w:val="000000"/>
        </w:rPr>
        <w:t xml:space="preserve"> simulation does like 900 fits you get 900 warnings sometimes that drowns out your terminal). </w:t>
      </w:r>
    </w:p>
    <w:p w14:paraId="3C91E96D" w14:textId="44B4CD18" w:rsidR="006428A9" w:rsidRDefault="006428A9" w:rsidP="00663550">
      <w:pPr>
        <w:rPr>
          <w:rFonts w:ascii="Calibri" w:eastAsia="Times New Roman" w:hAnsi="Calibri" w:cs="Calibri"/>
          <w:color w:val="000000"/>
        </w:rPr>
      </w:pPr>
    </w:p>
    <w:p w14:paraId="672CEB08" w14:textId="29285251" w:rsidR="006428A9" w:rsidRDefault="006428A9" w:rsidP="00663550">
      <w:r>
        <w:rPr>
          <w:rFonts w:ascii="Calibri" w:eastAsia="Times New Roman" w:hAnsi="Calibri" w:cs="Calibri"/>
          <w:color w:val="000000"/>
        </w:rPr>
        <w:t xml:space="preserve">I would recommend running each of the HST images in its own folder as the plots generated in the monte </w:t>
      </w:r>
      <w:proofErr w:type="spellStart"/>
      <w:r>
        <w:rPr>
          <w:rFonts w:ascii="Calibri" w:eastAsia="Times New Roman" w:hAnsi="Calibri" w:cs="Calibri"/>
          <w:color w:val="000000"/>
        </w:rPr>
        <w:t>carlo</w:t>
      </w:r>
      <w:proofErr w:type="spellEnd"/>
      <w:r>
        <w:rPr>
          <w:rFonts w:ascii="Calibri" w:eastAsia="Times New Roman" w:hAnsi="Calibri" w:cs="Calibri"/>
          <w:color w:val="000000"/>
        </w:rPr>
        <w:t xml:space="preserve"> simulation are not named in a way that would tie them to any </w:t>
      </w:r>
      <w:proofErr w:type="gramStart"/>
      <w:r>
        <w:rPr>
          <w:rFonts w:ascii="Calibri" w:eastAsia="Times New Roman" w:hAnsi="Calibri" w:cs="Calibri"/>
          <w:color w:val="000000"/>
        </w:rPr>
        <w:t>particular image</w:t>
      </w:r>
      <w:proofErr w:type="gramEnd"/>
      <w:r>
        <w:rPr>
          <w:rFonts w:ascii="Calibri" w:eastAsia="Times New Roman" w:hAnsi="Calibri" w:cs="Calibri"/>
          <w:color w:val="000000"/>
        </w:rPr>
        <w:t xml:space="preserve">. </w:t>
      </w:r>
    </w:p>
    <w:sectPr w:rsidR="0064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numFmt w:val="bullet"/>
      <w:lvlText w:val="-"/>
      <w:lvlJc w:val="left"/>
      <w:pPr>
        <w:ind w:left="720" w:hanging="360"/>
      </w:pPr>
      <w:rPr>
        <w:rFonts w:ascii="Calibri" w:eastAsia="Times New Roman" w:hAnsi="Calibri" w:cs="Times New Roman"/>
      </w:rPr>
    </w:lvl>
    <w:lvl w:ilvl="1">
      <w:start w:val="1"/>
      <w:numFmt w:val="bullet"/>
      <w:lvlText w:val="o"/>
      <w:lvlJc w:val="left"/>
      <w:pPr>
        <w:ind w:left="1440" w:hanging="360"/>
      </w:pPr>
      <w:rPr>
        <w:rFonts w:ascii="Calibri" w:eastAsia="Times New Roman" w:cs="Times New Roman"/>
      </w:rPr>
    </w:lvl>
    <w:lvl w:ilvl="2">
      <w:start w:val="1"/>
      <w:numFmt w:val="bullet"/>
      <w:lvlText w:val=""/>
      <w:lvlJc w:val="left"/>
      <w:pPr>
        <w:ind w:left="2160" w:hanging="360"/>
      </w:pPr>
      <w:rPr>
        <w:rFonts w:ascii="Calibri"/>
      </w:rPr>
    </w:lvl>
    <w:lvl w:ilvl="3">
      <w:start w:val="1"/>
      <w:numFmt w:val="bullet"/>
      <w:lvlText w:val=""/>
      <w:lvlJc w:val="left"/>
      <w:pPr>
        <w:ind w:left="2880" w:hanging="360"/>
      </w:pPr>
      <w:rPr>
        <w:rFonts w:ascii="Calibri" w:hAnsi="Calibri"/>
      </w:rPr>
    </w:lvl>
    <w:lvl w:ilvl="4">
      <w:start w:val="1"/>
      <w:numFmt w:val="bullet"/>
      <w:lvlText w:val="o"/>
      <w:lvlJc w:val="left"/>
      <w:pPr>
        <w:ind w:left="3600" w:hanging="360"/>
      </w:pPr>
      <w:rPr>
        <w:rFonts w:ascii="Calibri" w:eastAsia="Times New Roman" w:hAnsi="Calibri" w:cs="Times New Roman"/>
      </w:rPr>
    </w:lvl>
    <w:lvl w:ilvl="5">
      <w:start w:val="1"/>
      <w:numFmt w:val="bullet"/>
      <w:lvlText w:val=""/>
      <w:lvlJc w:val="left"/>
      <w:pPr>
        <w:ind w:left="4320" w:hanging="360"/>
      </w:pPr>
      <w:rPr>
        <w:rFonts w:ascii="Calibri"/>
      </w:rPr>
    </w:lvl>
    <w:lvl w:ilvl="6">
      <w:start w:val="1"/>
      <w:numFmt w:val="bullet"/>
      <w:lvlText w:val=""/>
      <w:lvlJc w:val="left"/>
      <w:pPr>
        <w:ind w:left="5040" w:hanging="360"/>
      </w:pPr>
      <w:rPr>
        <w:rFonts w:ascii="Calibri" w:hAnsi="Calibri"/>
      </w:rPr>
    </w:lvl>
    <w:lvl w:ilvl="7">
      <w:start w:val="1"/>
      <w:numFmt w:val="bullet"/>
      <w:lvlText w:val="o"/>
      <w:lvlJc w:val="left"/>
      <w:pPr>
        <w:ind w:left="5760" w:hanging="360"/>
      </w:pPr>
      <w:rPr>
        <w:rFonts w:ascii="Calibri" w:eastAsia="Times New Roman" w:hAnsi="Calibri" w:cs="Times New Roman"/>
      </w:rPr>
    </w:lvl>
    <w:lvl w:ilvl="8">
      <w:start w:val="1"/>
      <w:numFmt w:val="bullet"/>
      <w:lvlText w:val=""/>
      <w:lvlJc w:val="left"/>
      <w:pPr>
        <w:ind w:left="6480" w:hanging="360"/>
      </w:pPr>
      <w:rPr>
        <w:rFonts w:ascii="Calibri"/>
      </w:rPr>
    </w:lvl>
  </w:abstractNum>
  <w:abstractNum w:abstractNumId="1" w15:restartNumberingAfterBreak="0">
    <w:nsid w:val="00000002"/>
    <w:multiLevelType w:val="multilevel"/>
    <w:tmpl w:val="00000002"/>
    <w:lvl w:ilvl="0">
      <w:numFmt w:val="bullet"/>
      <w:lvlText w:val="-"/>
      <w:lvlJc w:val="left"/>
      <w:pPr>
        <w:ind w:left="720" w:hanging="360"/>
      </w:pPr>
      <w:rPr>
        <w:rFonts w:ascii="Calibri" w:eastAsia="Times New Roman" w:hAnsi="Calibri" w:cs="Times New Roman"/>
      </w:rPr>
    </w:lvl>
    <w:lvl w:ilvl="1">
      <w:start w:val="1"/>
      <w:numFmt w:val="bullet"/>
      <w:lvlText w:val="o"/>
      <w:lvlJc w:val="left"/>
      <w:pPr>
        <w:ind w:left="1440" w:hanging="360"/>
      </w:pPr>
      <w:rPr>
        <w:rFonts w:ascii="Calibri" w:eastAsia="Times New Roman" w:cs="Times New Roman"/>
      </w:rPr>
    </w:lvl>
    <w:lvl w:ilvl="2">
      <w:start w:val="1"/>
      <w:numFmt w:val="bullet"/>
      <w:lvlText w:val=""/>
      <w:lvlJc w:val="left"/>
      <w:pPr>
        <w:ind w:left="2160" w:hanging="360"/>
      </w:pPr>
      <w:rPr>
        <w:rFonts w:ascii="Calibri"/>
      </w:rPr>
    </w:lvl>
    <w:lvl w:ilvl="3">
      <w:start w:val="1"/>
      <w:numFmt w:val="bullet"/>
      <w:lvlText w:val=""/>
      <w:lvlJc w:val="left"/>
      <w:pPr>
        <w:ind w:left="2880" w:hanging="360"/>
      </w:pPr>
      <w:rPr>
        <w:rFonts w:ascii="Calibri" w:hAnsi="Calibri"/>
      </w:rPr>
    </w:lvl>
    <w:lvl w:ilvl="4">
      <w:start w:val="1"/>
      <w:numFmt w:val="bullet"/>
      <w:lvlText w:val="o"/>
      <w:lvlJc w:val="left"/>
      <w:pPr>
        <w:ind w:left="3600" w:hanging="360"/>
      </w:pPr>
      <w:rPr>
        <w:rFonts w:ascii="Calibri" w:eastAsia="Times New Roman" w:hAnsi="Calibri" w:cs="Times New Roman"/>
      </w:rPr>
    </w:lvl>
    <w:lvl w:ilvl="5">
      <w:start w:val="1"/>
      <w:numFmt w:val="bullet"/>
      <w:lvlText w:val=""/>
      <w:lvlJc w:val="left"/>
      <w:pPr>
        <w:ind w:left="4320" w:hanging="360"/>
      </w:pPr>
      <w:rPr>
        <w:rFonts w:ascii="Calibri"/>
      </w:rPr>
    </w:lvl>
    <w:lvl w:ilvl="6">
      <w:start w:val="1"/>
      <w:numFmt w:val="bullet"/>
      <w:lvlText w:val=""/>
      <w:lvlJc w:val="left"/>
      <w:pPr>
        <w:ind w:left="5040" w:hanging="360"/>
      </w:pPr>
      <w:rPr>
        <w:rFonts w:ascii="Calibri" w:hAnsi="Calibri"/>
      </w:rPr>
    </w:lvl>
    <w:lvl w:ilvl="7">
      <w:start w:val="1"/>
      <w:numFmt w:val="bullet"/>
      <w:lvlText w:val="o"/>
      <w:lvlJc w:val="left"/>
      <w:pPr>
        <w:ind w:left="5760" w:hanging="360"/>
      </w:pPr>
      <w:rPr>
        <w:rFonts w:ascii="Calibri" w:eastAsia="Times New Roman" w:hAnsi="Calibri" w:cs="Times New Roman"/>
      </w:rPr>
    </w:lvl>
    <w:lvl w:ilvl="8">
      <w:start w:val="1"/>
      <w:numFmt w:val="bullet"/>
      <w:lvlText w:val=""/>
      <w:lvlJc w:val="left"/>
      <w:pPr>
        <w:ind w:left="6480" w:hanging="360"/>
      </w:pPr>
      <w:rPr>
        <w:rFonts w:ascii="Calibri"/>
      </w:rPr>
    </w:lvl>
  </w:abstractNum>
  <w:abstractNum w:abstractNumId="2" w15:restartNumberingAfterBreak="0">
    <w:nsid w:val="00000003"/>
    <w:multiLevelType w:val="multilevel"/>
    <w:tmpl w:val="00000003"/>
    <w:lvl w:ilvl="0">
      <w:numFmt w:val="bullet"/>
      <w:lvlText w:val="-"/>
      <w:lvlJc w:val="left"/>
      <w:pPr>
        <w:ind w:left="720" w:hanging="360"/>
      </w:pPr>
      <w:rPr>
        <w:rFonts w:ascii="Calibri" w:eastAsia="Times New Roman" w:hAnsi="Calibri" w:cs="Times New Roman"/>
      </w:rPr>
    </w:lvl>
    <w:lvl w:ilvl="1">
      <w:start w:val="1"/>
      <w:numFmt w:val="bullet"/>
      <w:lvlText w:val="o"/>
      <w:lvlJc w:val="left"/>
      <w:pPr>
        <w:ind w:left="1440" w:hanging="360"/>
      </w:pPr>
      <w:rPr>
        <w:rFonts w:ascii="Calibri" w:eastAsia="Times New Roman" w:cs="Times New Roman"/>
      </w:rPr>
    </w:lvl>
    <w:lvl w:ilvl="2">
      <w:start w:val="1"/>
      <w:numFmt w:val="bullet"/>
      <w:lvlText w:val=""/>
      <w:lvlJc w:val="left"/>
      <w:pPr>
        <w:ind w:left="2160" w:hanging="360"/>
      </w:pPr>
      <w:rPr>
        <w:rFonts w:ascii="Calibri"/>
      </w:rPr>
    </w:lvl>
    <w:lvl w:ilvl="3">
      <w:start w:val="1"/>
      <w:numFmt w:val="bullet"/>
      <w:lvlText w:val=""/>
      <w:lvlJc w:val="left"/>
      <w:pPr>
        <w:ind w:left="2880" w:hanging="360"/>
      </w:pPr>
      <w:rPr>
        <w:rFonts w:ascii="Calibri" w:hAnsi="Calibri"/>
      </w:rPr>
    </w:lvl>
    <w:lvl w:ilvl="4">
      <w:start w:val="1"/>
      <w:numFmt w:val="bullet"/>
      <w:lvlText w:val="o"/>
      <w:lvlJc w:val="left"/>
      <w:pPr>
        <w:ind w:left="3600" w:hanging="360"/>
      </w:pPr>
      <w:rPr>
        <w:rFonts w:ascii="Calibri" w:eastAsia="Times New Roman" w:hAnsi="Calibri" w:cs="Times New Roman"/>
      </w:rPr>
    </w:lvl>
    <w:lvl w:ilvl="5">
      <w:start w:val="1"/>
      <w:numFmt w:val="bullet"/>
      <w:lvlText w:val=""/>
      <w:lvlJc w:val="left"/>
      <w:pPr>
        <w:ind w:left="4320" w:hanging="360"/>
      </w:pPr>
      <w:rPr>
        <w:rFonts w:ascii="Calibri"/>
      </w:rPr>
    </w:lvl>
    <w:lvl w:ilvl="6">
      <w:start w:val="1"/>
      <w:numFmt w:val="bullet"/>
      <w:lvlText w:val=""/>
      <w:lvlJc w:val="left"/>
      <w:pPr>
        <w:ind w:left="5040" w:hanging="360"/>
      </w:pPr>
      <w:rPr>
        <w:rFonts w:ascii="Calibri" w:hAnsi="Calibri"/>
      </w:rPr>
    </w:lvl>
    <w:lvl w:ilvl="7">
      <w:start w:val="1"/>
      <w:numFmt w:val="bullet"/>
      <w:lvlText w:val="o"/>
      <w:lvlJc w:val="left"/>
      <w:pPr>
        <w:ind w:left="5760" w:hanging="360"/>
      </w:pPr>
      <w:rPr>
        <w:rFonts w:ascii="Calibri" w:eastAsia="Times New Roman" w:hAnsi="Calibri" w:cs="Times New Roman"/>
      </w:rPr>
    </w:lvl>
    <w:lvl w:ilvl="8">
      <w:start w:val="1"/>
      <w:numFmt w:val="bullet"/>
      <w:lvlText w:val=""/>
      <w:lvlJc w:val="left"/>
      <w:pPr>
        <w:ind w:left="6480" w:hanging="360"/>
      </w:pPr>
      <w:rPr>
        <w:rFonts w:ascii="Calibri"/>
      </w:rPr>
    </w:lvl>
  </w:abstractNum>
  <w:abstractNum w:abstractNumId="3" w15:restartNumberingAfterBreak="0">
    <w:nsid w:val="00000004"/>
    <w:multiLevelType w:val="multilevel"/>
    <w:tmpl w:val="00000004"/>
    <w:lvl w:ilvl="0">
      <w:numFmt w:val="bullet"/>
      <w:lvlText w:val="-"/>
      <w:lvlJc w:val="left"/>
      <w:pPr>
        <w:ind w:left="720" w:hanging="360"/>
      </w:pPr>
      <w:rPr>
        <w:rFonts w:ascii="Calibri" w:eastAsia="Times New Roman" w:hAnsi="Calibri" w:cs="Times New Roman"/>
      </w:rPr>
    </w:lvl>
    <w:lvl w:ilvl="1">
      <w:start w:val="1"/>
      <w:numFmt w:val="bullet"/>
      <w:lvlText w:val="o"/>
      <w:lvlJc w:val="left"/>
      <w:pPr>
        <w:ind w:left="1440" w:hanging="360"/>
      </w:pPr>
      <w:rPr>
        <w:rFonts w:ascii="Calibri" w:eastAsia="Times New Roman" w:cs="Times New Roman"/>
      </w:rPr>
    </w:lvl>
    <w:lvl w:ilvl="2">
      <w:start w:val="1"/>
      <w:numFmt w:val="bullet"/>
      <w:lvlText w:val=""/>
      <w:lvlJc w:val="left"/>
      <w:pPr>
        <w:ind w:left="2160" w:hanging="360"/>
      </w:pPr>
      <w:rPr>
        <w:rFonts w:ascii="Calibri"/>
      </w:rPr>
    </w:lvl>
    <w:lvl w:ilvl="3">
      <w:start w:val="1"/>
      <w:numFmt w:val="bullet"/>
      <w:lvlText w:val=""/>
      <w:lvlJc w:val="left"/>
      <w:pPr>
        <w:ind w:left="2880" w:hanging="360"/>
      </w:pPr>
      <w:rPr>
        <w:rFonts w:ascii="Calibri" w:hAnsi="Calibri"/>
      </w:rPr>
    </w:lvl>
    <w:lvl w:ilvl="4">
      <w:start w:val="1"/>
      <w:numFmt w:val="bullet"/>
      <w:lvlText w:val="o"/>
      <w:lvlJc w:val="left"/>
      <w:pPr>
        <w:ind w:left="3600" w:hanging="360"/>
      </w:pPr>
      <w:rPr>
        <w:rFonts w:ascii="Calibri" w:eastAsia="Times New Roman" w:hAnsi="Calibri" w:cs="Times New Roman"/>
      </w:rPr>
    </w:lvl>
    <w:lvl w:ilvl="5">
      <w:start w:val="1"/>
      <w:numFmt w:val="bullet"/>
      <w:lvlText w:val=""/>
      <w:lvlJc w:val="left"/>
      <w:pPr>
        <w:ind w:left="4320" w:hanging="360"/>
      </w:pPr>
      <w:rPr>
        <w:rFonts w:ascii="Calibri"/>
      </w:rPr>
    </w:lvl>
    <w:lvl w:ilvl="6">
      <w:start w:val="1"/>
      <w:numFmt w:val="bullet"/>
      <w:lvlText w:val=""/>
      <w:lvlJc w:val="left"/>
      <w:pPr>
        <w:ind w:left="5040" w:hanging="360"/>
      </w:pPr>
      <w:rPr>
        <w:rFonts w:ascii="Calibri" w:hAnsi="Calibri"/>
      </w:rPr>
    </w:lvl>
    <w:lvl w:ilvl="7">
      <w:start w:val="1"/>
      <w:numFmt w:val="bullet"/>
      <w:lvlText w:val="o"/>
      <w:lvlJc w:val="left"/>
      <w:pPr>
        <w:ind w:left="5760" w:hanging="360"/>
      </w:pPr>
      <w:rPr>
        <w:rFonts w:ascii="Calibri" w:eastAsia="Times New Roman" w:hAnsi="Calibri" w:cs="Times New Roman"/>
      </w:rPr>
    </w:lvl>
    <w:lvl w:ilvl="8">
      <w:start w:val="1"/>
      <w:numFmt w:val="bullet"/>
      <w:lvlText w:val=""/>
      <w:lvlJc w:val="left"/>
      <w:pPr>
        <w:ind w:left="6480" w:hanging="360"/>
      </w:pPr>
      <w:rPr>
        <w:rFonts w:ascii="Calibri"/>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50"/>
    <w:rsid w:val="0039775C"/>
    <w:rsid w:val="006428A9"/>
    <w:rsid w:val="00663550"/>
    <w:rsid w:val="0076323D"/>
    <w:rsid w:val="00A969A6"/>
    <w:rsid w:val="00D7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93B4"/>
  <w15:chartTrackingRefBased/>
  <w15:docId w15:val="{43478908-FEAC-4BA7-8BF1-3617FEB9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
    <w:name w:val="o"/>
    <w:basedOn w:val="DefaultParagraphFont"/>
    <w:uiPriority w:val="99"/>
    <w:rsid w:val="00663550"/>
  </w:style>
  <w:style w:type="character" w:customStyle="1" w:styleId="n">
    <w:name w:val="n"/>
    <w:basedOn w:val="DefaultParagraphFont"/>
    <w:uiPriority w:val="99"/>
    <w:rsid w:val="00663550"/>
  </w:style>
  <w:style w:type="paragraph" w:styleId="ListParagraph">
    <w:name w:val="List Paragraph"/>
    <w:basedOn w:val="Normal"/>
    <w:uiPriority w:val="99"/>
    <w:qFormat/>
    <w:rsid w:val="00663550"/>
    <w:pPr>
      <w:autoSpaceDE w:val="0"/>
      <w:autoSpaceDN w:val="0"/>
      <w:adjustRightInd w:val="0"/>
      <w:spacing w:after="0" w:line="240" w:lineRule="auto"/>
      <w:ind w:left="720"/>
      <w:contextualSpacing/>
    </w:pPr>
    <w:rPr>
      <w:rFonts w:ascii="Calibri" w:hAnsi="Calibri" w:cs="Calibri"/>
      <w:sz w:val="24"/>
      <w:szCs w:val="24"/>
    </w:rPr>
  </w:style>
  <w:style w:type="paragraph" w:styleId="HTMLPreformatted">
    <w:name w:val="HTML Preformatted"/>
    <w:basedOn w:val="Normal"/>
    <w:link w:val="HTMLPreformattedChar1"/>
    <w:uiPriority w:val="99"/>
    <w:rsid w:val="0066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Pr>
      <w:rFonts w:ascii="Courier New" w:eastAsia="Times New Roman" w:hAnsi="Calibri" w:cs="Courier New"/>
      <w:sz w:val="20"/>
      <w:szCs w:val="20"/>
    </w:rPr>
  </w:style>
  <w:style w:type="character" w:customStyle="1" w:styleId="HTMLPreformattedChar">
    <w:name w:val="HTML Preformatted Char"/>
    <w:basedOn w:val="DefaultParagraphFont"/>
    <w:uiPriority w:val="99"/>
    <w:semiHidden/>
    <w:rsid w:val="00663550"/>
    <w:rPr>
      <w:rFonts w:ascii="Consolas" w:hAnsi="Consolas"/>
      <w:sz w:val="20"/>
      <w:szCs w:val="20"/>
    </w:rPr>
  </w:style>
  <w:style w:type="character" w:customStyle="1" w:styleId="HTMLPreformattedChar1">
    <w:name w:val="HTML Preformatted Char1"/>
    <w:basedOn w:val="DefaultParagraphFont"/>
    <w:link w:val="HTMLPreformatted"/>
    <w:uiPriority w:val="99"/>
    <w:rsid w:val="00663550"/>
    <w:rPr>
      <w:rFonts w:ascii="Courier New" w:eastAsia="Times New Roman" w:hAnsi="Calibri"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Beus</dc:creator>
  <cp:keywords/>
  <dc:description/>
  <cp:lastModifiedBy>Loic Beus</cp:lastModifiedBy>
  <cp:revision>2</cp:revision>
  <dcterms:created xsi:type="dcterms:W3CDTF">2021-12-07T16:43:00Z</dcterms:created>
  <dcterms:modified xsi:type="dcterms:W3CDTF">2021-12-07T16:43:00Z</dcterms:modified>
</cp:coreProperties>
</file>